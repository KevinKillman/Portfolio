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722C1" w14:textId="45FADD10" w:rsidR="00F5689F" w:rsidRDefault="00FC49E3" w:rsidP="00F5689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6D68F05" wp14:editId="15A521C9">
                <wp:simplePos x="0" y="0"/>
                <wp:positionH relativeFrom="column">
                  <wp:posOffset>-457200</wp:posOffset>
                </wp:positionH>
                <wp:positionV relativeFrom="paragraph">
                  <wp:posOffset>2120900</wp:posOffset>
                </wp:positionV>
                <wp:extent cx="7205472" cy="7010400"/>
                <wp:effectExtent l="0" t="0" r="0" b="9525"/>
                <wp:wrapNone/>
                <wp:docPr id="55" name="Rectangle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5472" cy="7010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C54FA" id="Rectangle 58" o:spid="_x0000_s1026" alt="&quot;&quot;" style="position:absolute;margin-left:-36pt;margin-top:167pt;width:567.35pt;height:55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" fillcolor="#a9d4db [3204]" stroked="f"/>
            </w:pict>
          </mc:Fallback>
        </mc:AlternateContent>
      </w:r>
    </w:p>
    <w:tbl>
      <w:tblPr>
        <w:tblW w:w="4936" w:type="pct"/>
        <w:tblLook w:val="0600" w:firstRow="0" w:lastRow="0" w:firstColumn="0" w:lastColumn="0" w:noHBand="1" w:noVBand="1"/>
      </w:tblPr>
      <w:tblGrid>
        <w:gridCol w:w="6396"/>
        <w:gridCol w:w="676"/>
        <w:gridCol w:w="3576"/>
      </w:tblGrid>
      <w:tr w:rsidR="00E6525B" w14:paraId="4762ABD6" w14:textId="77777777" w:rsidTr="002B103E">
        <w:trPr>
          <w:trHeight w:val="1468"/>
        </w:trPr>
        <w:tc>
          <w:tcPr>
            <w:tcW w:w="2965" w:type="pct"/>
          </w:tcPr>
          <w:p w14:paraId="0DED031C" w14:textId="02A6AF48" w:rsidR="00E6525B" w:rsidRDefault="00A10F82" w:rsidP="00F5689F">
            <w:pPr>
              <w:pStyle w:val="Title"/>
            </w:pPr>
            <w:r>
              <w:t>Kevin Killman</w:t>
            </w:r>
          </w:p>
          <w:p w14:paraId="589CF71A" w14:textId="21DB1C90" w:rsidR="00E6525B" w:rsidRDefault="00A10F82" w:rsidP="00F5689F">
            <w:pPr>
              <w:pStyle w:val="Subtitle"/>
            </w:pPr>
            <w:r>
              <w:t>Data Systems Analyst/Programmer</w:t>
            </w:r>
          </w:p>
        </w:tc>
        <w:tc>
          <w:tcPr>
            <w:tcW w:w="377" w:type="pct"/>
          </w:tcPr>
          <w:p w14:paraId="18C0878D" w14:textId="77777777" w:rsidR="00E6525B" w:rsidRPr="00F5689F" w:rsidRDefault="00E6525B" w:rsidP="00F5689F"/>
        </w:tc>
        <w:tc>
          <w:tcPr>
            <w:tcW w:w="1658" w:type="pct"/>
            <w:vMerge w:val="restart"/>
            <w:vAlign w:val="bottom"/>
          </w:tcPr>
          <w:p w14:paraId="2D1CDD4D" w14:textId="08A53915" w:rsidR="00E6525B" w:rsidRDefault="00832BF9" w:rsidP="00E6525B">
            <w:pPr>
              <w:pStyle w:val="BodyContactInfo"/>
            </w:pPr>
            <w:r>
              <w:t xml:space="preserve">I am a </w:t>
            </w:r>
            <w:r w:rsidR="00A10F82">
              <w:t>Data Analyst with strong technical skills in numerous programming languages and applications. I am a quick learner who enjoys leading or working in a team.</w:t>
            </w:r>
          </w:p>
        </w:tc>
      </w:tr>
      <w:tr w:rsidR="00E97CB2" w:rsidRPr="00F5689F" w14:paraId="474024B7" w14:textId="77777777" w:rsidTr="002B103E">
        <w:trPr>
          <w:trHeight w:val="97"/>
        </w:trPr>
        <w:tc>
          <w:tcPr>
            <w:tcW w:w="2965" w:type="pct"/>
            <w:shd w:val="clear" w:color="auto" w:fill="auto"/>
          </w:tcPr>
          <w:p w14:paraId="2F671AEB" w14:textId="77777777" w:rsidR="00E97CB2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D00539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3AECD15" wp14:editId="43FE8881">
                      <wp:extent cx="3867912" cy="0"/>
                      <wp:effectExtent l="0" t="19050" r="56515" b="38100"/>
                      <wp:docPr id="2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4493DAC" id="Li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21806B9C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56AD0907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E97CB2" w14:paraId="1C815EDF" w14:textId="77777777" w:rsidTr="002B103E">
        <w:trPr>
          <w:trHeight w:val="2203"/>
        </w:trPr>
        <w:tc>
          <w:tcPr>
            <w:tcW w:w="2965" w:type="pct"/>
          </w:tcPr>
          <w:p w14:paraId="02CD4BCA" w14:textId="47F96740" w:rsidR="00E97CB2" w:rsidRDefault="00E97CB2" w:rsidP="00F5689F"/>
        </w:tc>
        <w:tc>
          <w:tcPr>
            <w:tcW w:w="377" w:type="pct"/>
          </w:tcPr>
          <w:p w14:paraId="18E1268E" w14:textId="77777777" w:rsidR="00E97CB2" w:rsidRDefault="00E97CB2" w:rsidP="00F5689F"/>
        </w:tc>
        <w:tc>
          <w:tcPr>
            <w:tcW w:w="1658" w:type="pct"/>
          </w:tcPr>
          <w:p w14:paraId="1090C279" w14:textId="77777777" w:rsidR="00E97CB2" w:rsidRDefault="00E97CB2" w:rsidP="00F5689F"/>
        </w:tc>
      </w:tr>
      <w:tr w:rsidR="00FC49E3" w14:paraId="4FA91F55" w14:textId="77777777" w:rsidTr="002B103E">
        <w:trPr>
          <w:trHeight w:val="318"/>
        </w:trPr>
        <w:tc>
          <w:tcPr>
            <w:tcW w:w="2965" w:type="pct"/>
          </w:tcPr>
          <w:p w14:paraId="2A214C5B" w14:textId="77777777" w:rsidR="00FC49E3" w:rsidRPr="00FC49E3" w:rsidRDefault="00000000" w:rsidP="00FC49E3">
            <w:pPr>
              <w:pStyle w:val="Heading1"/>
            </w:pPr>
            <w:sdt>
              <w:sdtPr>
                <w:id w:val="1680545767"/>
                <w:placeholder>
                  <w:docPart w:val="AACF310EBB784F50A7451C7547C9DE70"/>
                </w:placeholder>
                <w:temporary/>
                <w:showingPlcHdr/>
                <w15:appearance w15:val="hidden"/>
              </w:sdtPr>
              <w:sdtContent>
                <w:r w:rsidR="00FC49E3" w:rsidRPr="00FC49E3">
                  <w:rPr>
                    <w:rStyle w:val="PlaceholderText"/>
                    <w:color w:val="auto"/>
                  </w:rPr>
                  <w:t>Experience</w:t>
                </w:r>
              </w:sdtContent>
            </w:sdt>
            <w:r w:rsidR="00FC49E3" w:rsidRPr="00FC49E3">
              <w:t xml:space="preserve"> </w:t>
            </w:r>
          </w:p>
        </w:tc>
        <w:tc>
          <w:tcPr>
            <w:tcW w:w="377" w:type="pct"/>
          </w:tcPr>
          <w:p w14:paraId="5A7B1380" w14:textId="77777777" w:rsidR="00FC49E3" w:rsidRDefault="00FC49E3" w:rsidP="00F5689F"/>
        </w:tc>
        <w:tc>
          <w:tcPr>
            <w:tcW w:w="1658" w:type="pct"/>
          </w:tcPr>
          <w:p w14:paraId="3EA80A8A" w14:textId="77777777" w:rsidR="00FC49E3" w:rsidRDefault="00000000" w:rsidP="00E97CB2">
            <w:pPr>
              <w:pStyle w:val="Heading1"/>
            </w:pPr>
            <w:sdt>
              <w:sdtPr>
                <w:id w:val="-1275096728"/>
                <w:placeholder>
                  <w:docPart w:val="6AF4A600BEB941C59B637D7EDB6C8B7E"/>
                </w:placeholder>
                <w:temporary/>
                <w:showingPlcHdr/>
                <w15:appearance w15:val="hidden"/>
              </w:sdtPr>
              <w:sdtContent>
                <w:r w:rsidR="00FC49E3">
                  <w:t>Education</w:t>
                </w:r>
              </w:sdtContent>
            </w:sdt>
          </w:p>
        </w:tc>
      </w:tr>
      <w:tr w:rsidR="00E6525B" w:rsidRPr="00F5689F" w14:paraId="1FBB4B97" w14:textId="77777777" w:rsidTr="002B103E">
        <w:trPr>
          <w:trHeight w:val="97"/>
        </w:trPr>
        <w:tc>
          <w:tcPr>
            <w:tcW w:w="2965" w:type="pct"/>
            <w:shd w:val="clear" w:color="auto" w:fill="auto"/>
          </w:tcPr>
          <w:p w14:paraId="2623D97F" w14:textId="77777777" w:rsidR="00E6525B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6C78998" wp14:editId="7FF63FB1">
                      <wp:extent cx="3871686" cy="0"/>
                      <wp:effectExtent l="0" t="19050" r="33655" b="19050"/>
                      <wp:docPr id="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BB497CB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485B99E7" w14:textId="77777777" w:rsidR="00E6525B" w:rsidRPr="00F5689F" w:rsidRDefault="00E6525B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7D2C18AB" w14:textId="77777777" w:rsidR="00E6525B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4F66157" wp14:editId="1B00F9C9">
                      <wp:extent cx="2103120" cy="0"/>
                      <wp:effectExtent l="0" t="19050" r="30480" b="19050"/>
                      <wp:docPr id="1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222FB61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367081BD" w14:textId="77777777" w:rsidTr="002B103E">
        <w:trPr>
          <w:trHeight w:val="1958"/>
        </w:trPr>
        <w:tc>
          <w:tcPr>
            <w:tcW w:w="2965" w:type="pct"/>
            <w:vMerge w:val="restart"/>
          </w:tcPr>
          <w:p w14:paraId="6F4F8FE2" w14:textId="69467767" w:rsidR="00FC49E3" w:rsidRPr="00E97CB2" w:rsidRDefault="00F043DA" w:rsidP="00E97CB2">
            <w:pPr>
              <w:pStyle w:val="DateRange"/>
            </w:pPr>
            <w:r>
              <w:t xml:space="preserve">Dec. </w:t>
            </w:r>
            <w:r w:rsidR="00A10F82">
              <w:t>202</w:t>
            </w:r>
            <w:r>
              <w:t>0</w:t>
            </w:r>
            <w:r w:rsidR="00A10F82">
              <w:t xml:space="preserve"> </w:t>
            </w:r>
            <w:r>
              <w:t>–</w:t>
            </w:r>
            <w:r w:rsidR="00A10F82">
              <w:t xml:space="preserve"> </w:t>
            </w:r>
            <w:r>
              <w:t xml:space="preserve">Oct. </w:t>
            </w:r>
            <w:r w:rsidR="00A10F82">
              <w:t>2022</w:t>
            </w:r>
          </w:p>
          <w:p w14:paraId="5A4FBB80" w14:textId="2FD3C002" w:rsidR="00FC49E3" w:rsidRDefault="00A10F82" w:rsidP="00E97CB2">
            <w:pPr>
              <w:pStyle w:val="JobTitleandDegree"/>
            </w:pPr>
            <w:r w:rsidRPr="00A10F82">
              <w:rPr>
                <w:iCs/>
              </w:rPr>
              <w:t>Data Systems Analyst</w:t>
            </w:r>
            <w:r w:rsidR="00FC49E3">
              <w:t xml:space="preserve"> </w:t>
            </w:r>
            <w:r w:rsidRPr="00A10F82">
              <w:rPr>
                <w:i/>
              </w:rPr>
              <w:t>iDash360, Inc</w:t>
            </w:r>
          </w:p>
          <w:p w14:paraId="48E4E07A" w14:textId="0FFE0E5A" w:rsidR="004A6230" w:rsidRDefault="004A6230" w:rsidP="009622F1">
            <w:pPr>
              <w:pStyle w:val="Jobdescription"/>
              <w:spacing w:before="60" w:after="60"/>
            </w:pPr>
            <w:r>
              <w:t xml:space="preserve">Designed, developed, and documented automated workflows using Excel, C#, and other data tools.  </w:t>
            </w:r>
          </w:p>
          <w:p w14:paraId="5CCE2426" w14:textId="7EB58758" w:rsidR="002B103E" w:rsidRDefault="00BD6A44" w:rsidP="002B103E">
            <w:pPr>
              <w:pStyle w:val="Jobdescription"/>
              <w:spacing w:after="60"/>
            </w:pPr>
            <w:r>
              <w:t>P</w:t>
            </w:r>
            <w:r w:rsidR="00832BF9">
              <w:t xml:space="preserve">rovided </w:t>
            </w:r>
            <w:r w:rsidR="003E05CC">
              <w:t xml:space="preserve">mission </w:t>
            </w:r>
            <w:r w:rsidR="00832BF9">
              <w:t>critical testing and documentation of the PMCS</w:t>
            </w:r>
            <w:r w:rsidR="004A6230">
              <w:t xml:space="preserve"> (Project Management Control System)</w:t>
            </w:r>
            <w:r w:rsidR="00832BF9">
              <w:t xml:space="preserve"> being developed</w:t>
            </w:r>
            <w:r w:rsidR="004A6230">
              <w:t xml:space="preserve"> by internal team</w:t>
            </w:r>
            <w:r w:rsidR="00832BF9">
              <w:t xml:space="preserve">. </w:t>
            </w:r>
          </w:p>
          <w:p w14:paraId="201CBEA3" w14:textId="77777777" w:rsidR="002B103E" w:rsidRDefault="00832BF9" w:rsidP="002B103E">
            <w:pPr>
              <w:pStyle w:val="Jobdescription"/>
              <w:spacing w:after="60"/>
            </w:pPr>
            <w:r>
              <w:t xml:space="preserve">Designed and developed multiple dashboards utilizing Tableau and DevExpress to provide project stakeholders key insights. </w:t>
            </w:r>
          </w:p>
          <w:p w14:paraId="3FD8F4A4" w14:textId="58A56337" w:rsidR="00FC49E3" w:rsidRDefault="00832BF9" w:rsidP="002B103E">
            <w:pPr>
              <w:pStyle w:val="Jobdescription"/>
              <w:spacing w:after="60"/>
            </w:pPr>
            <w:r>
              <w:t xml:space="preserve">Created presentations using PowerPoint to present my work and to onboard new customers. </w:t>
            </w:r>
          </w:p>
          <w:p w14:paraId="27BDB719" w14:textId="4A6E3872" w:rsidR="00F043DA" w:rsidRPr="00E97CB2" w:rsidRDefault="00F043DA" w:rsidP="00F043DA">
            <w:pPr>
              <w:pStyle w:val="DateRange"/>
            </w:pPr>
            <w:r>
              <w:t>Oct. 2018 – Jan. 2019</w:t>
            </w:r>
          </w:p>
          <w:p w14:paraId="3425EF35" w14:textId="387DD6B9" w:rsidR="00F043DA" w:rsidRDefault="00F043DA" w:rsidP="00F043DA">
            <w:pPr>
              <w:pStyle w:val="JobTitleandDegree"/>
            </w:pPr>
            <w:r>
              <w:rPr>
                <w:iCs/>
              </w:rPr>
              <w:t>Lab Technician</w:t>
            </w:r>
            <w:r w:rsidRPr="00A10F82">
              <w:rPr>
                <w:iCs/>
              </w:rPr>
              <w:t xml:space="preserve"> </w:t>
            </w:r>
            <w:proofErr w:type="spellStart"/>
            <w:r>
              <w:rPr>
                <w:i/>
              </w:rPr>
              <w:t>Haark</w:t>
            </w:r>
            <w:proofErr w:type="spellEnd"/>
            <w:r>
              <w:rPr>
                <w:i/>
              </w:rPr>
              <w:t xml:space="preserve"> Orchids</w:t>
            </w:r>
          </w:p>
          <w:p w14:paraId="5BDC267F" w14:textId="701A6991" w:rsidR="00F043DA" w:rsidRDefault="00F043DA" w:rsidP="009622F1">
            <w:pPr>
              <w:pStyle w:val="Jobdescription"/>
              <w:spacing w:before="60" w:after="60"/>
            </w:pPr>
            <w:r>
              <w:t>Utilized excellent precision and sound judgement to identify</w:t>
            </w:r>
            <w:r w:rsidR="00671C26">
              <w:t xml:space="preserve"> and prune</w:t>
            </w:r>
            <w:r>
              <w:t xml:space="preserve"> defects in orchid seedlings. </w:t>
            </w:r>
          </w:p>
          <w:p w14:paraId="17E920BD" w14:textId="2249679A" w:rsidR="00F043DA" w:rsidRDefault="00F043DA" w:rsidP="002B103E">
            <w:pPr>
              <w:pStyle w:val="Jobdescription"/>
              <w:spacing w:after="60"/>
            </w:pPr>
            <w:r>
              <w:t xml:space="preserve">Reached productivity goals consistently. </w:t>
            </w:r>
          </w:p>
          <w:p w14:paraId="012E1AF0" w14:textId="0A946DE7" w:rsidR="00FC49E3" w:rsidRPr="00E97CB2" w:rsidRDefault="00832BF9" w:rsidP="00E97CB2">
            <w:pPr>
              <w:pStyle w:val="DateRange"/>
            </w:pPr>
            <w:r>
              <w:t>2015 - 2018</w:t>
            </w:r>
            <w:r w:rsidR="00FC49E3" w:rsidRPr="00E97CB2">
              <w:t xml:space="preserve"> </w:t>
            </w:r>
          </w:p>
          <w:p w14:paraId="60CC171E" w14:textId="50BC2BF0" w:rsidR="00FC49E3" w:rsidRPr="00832BF9" w:rsidRDefault="00832BF9" w:rsidP="00E97CB2">
            <w:pPr>
              <w:pStyle w:val="JobTitleandDegree"/>
              <w:rPr>
                <w:i/>
                <w:iCs/>
              </w:rPr>
            </w:pPr>
            <w:r>
              <w:t>Operations Intern/Assist</w:t>
            </w:r>
            <w:r w:rsidR="00BD6A44">
              <w:t>ant Manager</w:t>
            </w:r>
            <w:r w:rsidR="00FC49E3">
              <w:t xml:space="preserve"> </w:t>
            </w:r>
            <w:r w:rsidRPr="00832BF9">
              <w:rPr>
                <w:i/>
                <w:iCs/>
              </w:rPr>
              <w:t>Michigan State University Concessions Department</w:t>
            </w:r>
          </w:p>
          <w:p w14:paraId="0E299ABF" w14:textId="457E5A6E" w:rsidR="004A6230" w:rsidRDefault="00BD6A44" w:rsidP="009622F1">
            <w:pPr>
              <w:pStyle w:val="Jobdescription"/>
              <w:spacing w:before="60" w:after="120"/>
            </w:pPr>
            <w:r>
              <w:t xml:space="preserve">My primary responsibility was operations of the Breslin Center during the men’s basketball season, who were #1 in the nation at the time. </w:t>
            </w:r>
            <w:r w:rsidR="002B103E">
              <w:t xml:space="preserve"> </w:t>
            </w:r>
          </w:p>
          <w:p w14:paraId="1B60094D" w14:textId="56D572F4" w:rsidR="004A6230" w:rsidRDefault="004A6230" w:rsidP="004A6230">
            <w:pPr>
              <w:pStyle w:val="Jobdescription"/>
              <w:numPr>
                <w:ilvl w:val="0"/>
                <w:numId w:val="7"/>
              </w:numPr>
              <w:spacing w:after="0"/>
            </w:pPr>
            <w:r>
              <w:t>Coordinated with various volunteer groups during events.</w:t>
            </w:r>
          </w:p>
          <w:p w14:paraId="34932EC7" w14:textId="795094EC" w:rsidR="004A6230" w:rsidRDefault="004A6230" w:rsidP="004A6230">
            <w:pPr>
              <w:pStyle w:val="Jobdescription"/>
              <w:numPr>
                <w:ilvl w:val="0"/>
                <w:numId w:val="7"/>
              </w:numPr>
              <w:spacing w:after="0"/>
            </w:pPr>
            <w:r>
              <w:t>Inventory reconciliation for all concession stands.</w:t>
            </w:r>
          </w:p>
          <w:p w14:paraId="236E107B" w14:textId="10564F3A" w:rsidR="004A6230" w:rsidRDefault="004A6230" w:rsidP="004A6230">
            <w:pPr>
              <w:pStyle w:val="Jobdescription"/>
              <w:numPr>
                <w:ilvl w:val="0"/>
                <w:numId w:val="7"/>
              </w:numPr>
              <w:spacing w:after="0"/>
            </w:pPr>
            <w:r>
              <w:t xml:space="preserve">Management of student staff during events. </w:t>
            </w:r>
          </w:p>
          <w:p w14:paraId="109FC101" w14:textId="0F0D41A4" w:rsidR="00FC49E3" w:rsidRDefault="002B103E" w:rsidP="004A6230">
            <w:pPr>
              <w:pStyle w:val="Jobdescription"/>
              <w:spacing w:before="60" w:after="60"/>
            </w:pPr>
            <w:r>
              <w:t xml:space="preserve">Operated many other venues, such as Spartan Stadium, Ag Pavilion, Kobs Field, and Jenison Fieldhouse. </w:t>
            </w:r>
          </w:p>
          <w:p w14:paraId="598FE33C" w14:textId="5A2A1F90" w:rsidR="004A6230" w:rsidRDefault="004A6230" w:rsidP="004A6230">
            <w:pPr>
              <w:pStyle w:val="Jobdescription"/>
              <w:spacing w:after="60"/>
            </w:pPr>
            <w:r>
              <w:t>Awarded Employee of the Month for the November 2015.</w:t>
            </w:r>
          </w:p>
          <w:p w14:paraId="1E572374" w14:textId="23897347" w:rsidR="00FC49E3" w:rsidRDefault="00FC49E3" w:rsidP="002B103E">
            <w:pPr>
              <w:pStyle w:val="JobTitleandDegree"/>
            </w:pPr>
          </w:p>
        </w:tc>
        <w:tc>
          <w:tcPr>
            <w:tcW w:w="377" w:type="pct"/>
            <w:vMerge w:val="restart"/>
          </w:tcPr>
          <w:p w14:paraId="0FF7EE56" w14:textId="77777777" w:rsidR="00FC49E3" w:rsidRDefault="00FC49E3" w:rsidP="00E6525B"/>
        </w:tc>
        <w:tc>
          <w:tcPr>
            <w:tcW w:w="1658" w:type="pct"/>
          </w:tcPr>
          <w:p w14:paraId="5D6A032A" w14:textId="4B533FCF" w:rsidR="00A10F82" w:rsidRPr="00E6525B" w:rsidRDefault="00F043DA" w:rsidP="00A10F82">
            <w:pPr>
              <w:pStyle w:val="DateRange"/>
            </w:pPr>
            <w:r>
              <w:t xml:space="preserve">Jul. </w:t>
            </w:r>
            <w:r w:rsidR="00A10F82">
              <w:t xml:space="preserve">2020 – </w:t>
            </w:r>
            <w:r>
              <w:t xml:space="preserve">Feb. </w:t>
            </w:r>
            <w:r w:rsidR="00A10F82">
              <w:t>2021</w:t>
            </w:r>
          </w:p>
          <w:p w14:paraId="47085306" w14:textId="0B3DCD51" w:rsidR="00A10F82" w:rsidRPr="00FC49E3" w:rsidRDefault="00A10F82" w:rsidP="00A10F82">
            <w:pPr>
              <w:pStyle w:val="JobTitleandDegree"/>
            </w:pPr>
            <w:r>
              <w:t>Data Analytics/Visualization Bootcamp</w:t>
            </w:r>
            <w:r w:rsidR="00552F8C">
              <w:t xml:space="preserve"> – Python</w:t>
            </w:r>
          </w:p>
          <w:p w14:paraId="712B62EF" w14:textId="6AA55B9E" w:rsidR="00A10F82" w:rsidRDefault="00832BF9" w:rsidP="00A10F82">
            <w:r>
              <w:t>Michigan State University</w:t>
            </w:r>
          </w:p>
          <w:p w14:paraId="357F20E0" w14:textId="6676E31D" w:rsidR="00FC49E3" w:rsidRPr="00E6525B" w:rsidRDefault="00F043DA" w:rsidP="00D87E03">
            <w:pPr>
              <w:pStyle w:val="DateRange"/>
            </w:pPr>
            <w:r>
              <w:t xml:space="preserve">Dec. </w:t>
            </w:r>
            <w:r w:rsidR="00A10F82">
              <w:t xml:space="preserve">2018 </w:t>
            </w:r>
            <w:r>
              <w:t>–</w:t>
            </w:r>
            <w:r w:rsidR="00A10F82">
              <w:t xml:space="preserve"> </w:t>
            </w:r>
            <w:r>
              <w:t xml:space="preserve">Dec. </w:t>
            </w:r>
            <w:r w:rsidR="00A10F82">
              <w:t>2019</w:t>
            </w:r>
          </w:p>
          <w:p w14:paraId="691CFDBA" w14:textId="6FB1BBE0" w:rsidR="00FC49E3" w:rsidRPr="00FC49E3" w:rsidRDefault="00BD6A44" w:rsidP="00FC49E3">
            <w:pPr>
              <w:pStyle w:val="JobTitleandDegree"/>
            </w:pPr>
            <w:r>
              <w:t>B.S. University</w:t>
            </w:r>
            <w:r w:rsidR="00A10F82">
              <w:t xml:space="preserve"> Studies: Computer Science, Business, Management</w:t>
            </w:r>
          </w:p>
          <w:p w14:paraId="54A6CD83" w14:textId="77777777" w:rsidR="00FC49E3" w:rsidRDefault="00A10F82" w:rsidP="00FC49E3">
            <w:r>
              <w:t>Western Michigan University</w:t>
            </w:r>
            <w:r w:rsidR="00FC49E3" w:rsidRPr="00D87E03">
              <w:t xml:space="preserve"> </w:t>
            </w:r>
          </w:p>
          <w:p w14:paraId="1E26F2EF" w14:textId="46B5B3E4" w:rsidR="00832BF9" w:rsidRPr="00E6525B" w:rsidRDefault="00832BF9" w:rsidP="00832BF9">
            <w:pPr>
              <w:pStyle w:val="DateRange"/>
            </w:pPr>
            <w:r>
              <w:t xml:space="preserve">2011 - </w:t>
            </w:r>
            <w:r w:rsidR="00BD6A44">
              <w:t>201</w:t>
            </w:r>
            <w:r w:rsidR="00F043DA">
              <w:t>7</w:t>
            </w:r>
          </w:p>
          <w:p w14:paraId="57427438" w14:textId="5A095084" w:rsidR="00832BF9" w:rsidRPr="00FC49E3" w:rsidRDefault="00BD6A44" w:rsidP="00832BF9">
            <w:pPr>
              <w:pStyle w:val="JobTitleandDegree"/>
            </w:pPr>
            <w:r>
              <w:t>Course Studies</w:t>
            </w:r>
          </w:p>
          <w:p w14:paraId="183EA5EF" w14:textId="5AD6ED1C" w:rsidR="00832BF9" w:rsidRDefault="00BD6A44" w:rsidP="00832BF9">
            <w:r>
              <w:t>Michigan State University</w:t>
            </w:r>
          </w:p>
        </w:tc>
      </w:tr>
      <w:tr w:rsidR="00FC49E3" w14:paraId="25C1B4D1" w14:textId="77777777" w:rsidTr="002B103E">
        <w:trPr>
          <w:trHeight w:val="122"/>
        </w:trPr>
        <w:tc>
          <w:tcPr>
            <w:tcW w:w="2965" w:type="pct"/>
            <w:vMerge/>
          </w:tcPr>
          <w:p w14:paraId="152E072E" w14:textId="77777777" w:rsidR="00FC49E3" w:rsidRPr="00E97CB2" w:rsidRDefault="00FC49E3" w:rsidP="00E97CB2">
            <w:pPr>
              <w:pStyle w:val="Heading1"/>
            </w:pPr>
          </w:p>
        </w:tc>
        <w:tc>
          <w:tcPr>
            <w:tcW w:w="377" w:type="pct"/>
            <w:vMerge/>
          </w:tcPr>
          <w:p w14:paraId="21D6292F" w14:textId="77777777" w:rsidR="00FC49E3" w:rsidRDefault="00FC49E3" w:rsidP="00F5689F"/>
        </w:tc>
        <w:tc>
          <w:tcPr>
            <w:tcW w:w="1658" w:type="pct"/>
          </w:tcPr>
          <w:p w14:paraId="2FF6AFC4" w14:textId="77777777" w:rsidR="00FC49E3" w:rsidRPr="00E97CB2" w:rsidRDefault="00000000" w:rsidP="00E97CB2">
            <w:pPr>
              <w:pStyle w:val="Heading1"/>
            </w:pPr>
            <w:sdt>
              <w:sdtPr>
                <w:id w:val="-1827432767"/>
                <w:placeholder>
                  <w:docPart w:val="D80531F3CE824A139B7D24732EF59AC6"/>
                </w:placeholder>
                <w:temporary/>
                <w:showingPlcHdr/>
                <w15:appearance w15:val="hidden"/>
              </w:sdtPr>
              <w:sdtContent>
                <w:r w:rsidR="00FC49E3">
                  <w:t>Skills</w:t>
                </w:r>
              </w:sdtContent>
            </w:sdt>
          </w:p>
        </w:tc>
      </w:tr>
      <w:tr w:rsidR="00FC49E3" w:rsidRPr="00F5689F" w14:paraId="74BF8470" w14:textId="77777777" w:rsidTr="002B103E">
        <w:trPr>
          <w:trHeight w:val="97"/>
        </w:trPr>
        <w:tc>
          <w:tcPr>
            <w:tcW w:w="2965" w:type="pct"/>
            <w:vMerge/>
            <w:shd w:val="clear" w:color="auto" w:fill="auto"/>
          </w:tcPr>
          <w:p w14:paraId="13427BC3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7892A667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2D06B0F5" w14:textId="2FE69DAB" w:rsidR="00FC49E3" w:rsidRPr="00F5689F" w:rsidRDefault="002B103E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D3B6357" wp14:editId="2A5EDF9E">
                      <wp:extent cx="2103120" cy="0"/>
                      <wp:effectExtent l="0" t="19050" r="30480" b="19050"/>
                      <wp:docPr id="13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646527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3243E5C8" w14:textId="77777777" w:rsidTr="002B103E">
        <w:trPr>
          <w:trHeight w:val="2141"/>
        </w:trPr>
        <w:tc>
          <w:tcPr>
            <w:tcW w:w="2965" w:type="pct"/>
            <w:vMerge/>
          </w:tcPr>
          <w:p w14:paraId="7248A9EE" w14:textId="77777777" w:rsidR="00FC49E3" w:rsidRPr="00E97CB2" w:rsidRDefault="00FC49E3" w:rsidP="00E97CB2">
            <w:pPr>
              <w:pStyle w:val="DateRange"/>
            </w:pPr>
          </w:p>
        </w:tc>
        <w:tc>
          <w:tcPr>
            <w:tcW w:w="377" w:type="pct"/>
            <w:vMerge/>
          </w:tcPr>
          <w:p w14:paraId="68AC095E" w14:textId="77777777" w:rsidR="00FC49E3" w:rsidRDefault="00FC49E3" w:rsidP="00E6525B"/>
        </w:tc>
        <w:tc>
          <w:tcPr>
            <w:tcW w:w="1658" w:type="pct"/>
          </w:tcPr>
          <w:p w14:paraId="733395FC" w14:textId="6A5D492E" w:rsidR="00FC49E3" w:rsidRDefault="00BD6A44" w:rsidP="00BD6A44">
            <w:pPr>
              <w:pStyle w:val="SkillsBullets"/>
            </w:pPr>
            <w:r>
              <w:t>Data analytics</w:t>
            </w:r>
          </w:p>
          <w:p w14:paraId="63BC367B" w14:textId="6B65273B" w:rsidR="00BD6A44" w:rsidRDefault="00BD6A44" w:rsidP="00BD6A44">
            <w:pPr>
              <w:pStyle w:val="SkillsBullets"/>
            </w:pPr>
            <w:r>
              <w:t>Excel – pivots, formulas</w:t>
            </w:r>
            <w:r w:rsidR="00A9319C">
              <w:t>, VBA</w:t>
            </w:r>
          </w:p>
          <w:p w14:paraId="53BDC20D" w14:textId="77777777" w:rsidR="00BD6A44" w:rsidRDefault="00BD6A44" w:rsidP="00BD6A44">
            <w:pPr>
              <w:pStyle w:val="SkillsBullets"/>
            </w:pPr>
            <w:r>
              <w:t>PowerPoint/Word</w:t>
            </w:r>
          </w:p>
          <w:p w14:paraId="2E17E962" w14:textId="274E22A3" w:rsidR="00BD6A44" w:rsidRDefault="00BD6A44" w:rsidP="00BD6A44">
            <w:pPr>
              <w:pStyle w:val="SkillsBullets"/>
            </w:pPr>
            <w:r>
              <w:t>Experience</w:t>
            </w:r>
            <w:r w:rsidR="00E476B4">
              <w:t>d</w:t>
            </w:r>
            <w:r>
              <w:t xml:space="preserve"> in multiple programming languages (Python, C#</w:t>
            </w:r>
            <w:r w:rsidR="00552F8C">
              <w:t xml:space="preserve">, </w:t>
            </w:r>
            <w:r>
              <w:t>JavaScript)</w:t>
            </w:r>
          </w:p>
          <w:p w14:paraId="2906A5D0" w14:textId="3E95BEDB" w:rsidR="00BD6A44" w:rsidRDefault="00552F8C" w:rsidP="00BD6A44">
            <w:pPr>
              <w:pStyle w:val="SkillsBullets"/>
            </w:pPr>
            <w:r>
              <w:t>Experience</w:t>
            </w:r>
            <w:r w:rsidR="00E476B4">
              <w:t>d</w:t>
            </w:r>
            <w:r>
              <w:t xml:space="preserve"> in web programming (HTML, CSS</w:t>
            </w:r>
            <w:r w:rsidR="00E476B4">
              <w:t>, JavaScript</w:t>
            </w:r>
            <w:r>
              <w:t>)</w:t>
            </w:r>
          </w:p>
          <w:p w14:paraId="34C6309E" w14:textId="1E6AD4C7" w:rsidR="00BD6A44" w:rsidRPr="00E6525B" w:rsidRDefault="00BD6A44" w:rsidP="00BD6A44">
            <w:pPr>
              <w:pStyle w:val="SkillsBullets"/>
            </w:pPr>
            <w:r>
              <w:t>Team based mindset</w:t>
            </w:r>
          </w:p>
        </w:tc>
      </w:tr>
      <w:tr w:rsidR="00FC49E3" w14:paraId="3806AD86" w14:textId="77777777" w:rsidTr="002B103E">
        <w:trPr>
          <w:trHeight w:val="122"/>
        </w:trPr>
        <w:tc>
          <w:tcPr>
            <w:tcW w:w="2965" w:type="pct"/>
            <w:vMerge/>
          </w:tcPr>
          <w:p w14:paraId="71D2EEF6" w14:textId="77777777" w:rsidR="00FC49E3" w:rsidRPr="00E97CB2" w:rsidRDefault="00FC49E3" w:rsidP="00E97CB2">
            <w:pPr>
              <w:pStyle w:val="Heading1"/>
            </w:pPr>
          </w:p>
        </w:tc>
        <w:tc>
          <w:tcPr>
            <w:tcW w:w="377" w:type="pct"/>
            <w:vMerge/>
          </w:tcPr>
          <w:p w14:paraId="4426543E" w14:textId="77777777" w:rsidR="00FC49E3" w:rsidRDefault="00FC49E3" w:rsidP="00F5689F"/>
        </w:tc>
        <w:tc>
          <w:tcPr>
            <w:tcW w:w="1658" w:type="pct"/>
          </w:tcPr>
          <w:p w14:paraId="0D7AB88D" w14:textId="59C635FB" w:rsidR="00FC49E3" w:rsidRPr="00E97CB2" w:rsidRDefault="002B103E" w:rsidP="00E97CB2">
            <w:pPr>
              <w:pStyle w:val="Heading1"/>
            </w:pPr>
            <w:r>
              <w:t>Contact</w:t>
            </w:r>
          </w:p>
        </w:tc>
      </w:tr>
      <w:tr w:rsidR="00FC49E3" w:rsidRPr="00F5689F" w14:paraId="0E0C92E6" w14:textId="77777777" w:rsidTr="002B103E">
        <w:trPr>
          <w:trHeight w:val="97"/>
        </w:trPr>
        <w:tc>
          <w:tcPr>
            <w:tcW w:w="2965" w:type="pct"/>
            <w:vMerge/>
            <w:shd w:val="clear" w:color="auto" w:fill="auto"/>
          </w:tcPr>
          <w:p w14:paraId="733BBF46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5625D937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050AE555" w14:textId="545D9D58" w:rsidR="00FC49E3" w:rsidRPr="00F5689F" w:rsidRDefault="002B103E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66A0EB0" wp14:editId="4DC247FC">
                      <wp:extent cx="2103120" cy="0"/>
                      <wp:effectExtent l="0" t="19050" r="30480" b="19050"/>
                      <wp:docPr id="3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8AED0FB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2BBAC7AD" w14:textId="77777777" w:rsidTr="002B103E">
        <w:trPr>
          <w:trHeight w:val="2080"/>
        </w:trPr>
        <w:tc>
          <w:tcPr>
            <w:tcW w:w="2965" w:type="pct"/>
            <w:vMerge/>
          </w:tcPr>
          <w:p w14:paraId="136C2AB2" w14:textId="77777777" w:rsidR="00FC49E3" w:rsidRPr="00E97CB2" w:rsidRDefault="00FC49E3" w:rsidP="00E97CB2">
            <w:pPr>
              <w:pStyle w:val="DateRange"/>
            </w:pPr>
          </w:p>
        </w:tc>
        <w:tc>
          <w:tcPr>
            <w:tcW w:w="377" w:type="pct"/>
            <w:vMerge/>
          </w:tcPr>
          <w:p w14:paraId="37AE976D" w14:textId="77777777" w:rsidR="00FC49E3" w:rsidRDefault="00FC49E3" w:rsidP="00E6525B"/>
        </w:tc>
        <w:tc>
          <w:tcPr>
            <w:tcW w:w="1658" w:type="pct"/>
          </w:tcPr>
          <w:p w14:paraId="3FF4033E" w14:textId="735DCF1F" w:rsidR="00FC49E3" w:rsidRDefault="002B103E" w:rsidP="002B103E">
            <w:pPr>
              <w:pStyle w:val="BodyContactInfo"/>
              <w:ind w:left="0"/>
            </w:pPr>
            <w:r>
              <w:t xml:space="preserve">Email: </w:t>
            </w:r>
            <w:hyperlink r:id="rId10" w:history="1">
              <w:r w:rsidRPr="005249ED">
                <w:rPr>
                  <w:rStyle w:val="Hyperlink"/>
                </w:rPr>
                <w:t>kevinkillman@gmail.com</w:t>
              </w:r>
            </w:hyperlink>
          </w:p>
          <w:p w14:paraId="4D69EB84" w14:textId="231B2A6B" w:rsidR="002B103E" w:rsidRDefault="002B103E" w:rsidP="002B103E">
            <w:pPr>
              <w:pStyle w:val="BodyContactInfo"/>
              <w:ind w:left="0"/>
            </w:pPr>
            <w:r>
              <w:t>Cell: 269-598-0227</w:t>
            </w:r>
          </w:p>
          <w:p w14:paraId="64371FC3" w14:textId="3F2A0BE2" w:rsidR="002B103E" w:rsidRPr="00D87E03" w:rsidRDefault="002B103E" w:rsidP="002B103E">
            <w:pPr>
              <w:pStyle w:val="BodyContactInfo"/>
              <w:ind w:left="0"/>
            </w:pPr>
            <w:r>
              <w:t xml:space="preserve">LinkedIn: </w:t>
            </w:r>
            <w:r w:rsidR="004A6230" w:rsidRPr="004A6230">
              <w:t>linkedin.com/in/kevin-killman/</w:t>
            </w:r>
          </w:p>
          <w:p w14:paraId="0F2D48C7" w14:textId="0CF4587B" w:rsidR="00FC49E3" w:rsidRPr="00D87E03" w:rsidRDefault="00FC49E3" w:rsidP="00D87E03">
            <w:pPr>
              <w:pStyle w:val="BodyContactInfo"/>
            </w:pPr>
            <w:r w:rsidRPr="00D87E03">
              <w:t xml:space="preserve"> </w:t>
            </w:r>
          </w:p>
          <w:p w14:paraId="574DB94E" w14:textId="427D969A" w:rsidR="00FC49E3" w:rsidRPr="00D87E03" w:rsidRDefault="00FC49E3" w:rsidP="00D87E03">
            <w:pPr>
              <w:pStyle w:val="BodyContactInfo"/>
            </w:pPr>
            <w:r w:rsidRPr="00D87E03">
              <w:t xml:space="preserve"> </w:t>
            </w:r>
          </w:p>
          <w:p w14:paraId="5BCADC52" w14:textId="7C5BD8B5" w:rsidR="00FC49E3" w:rsidRPr="00D87E03" w:rsidRDefault="00FC49E3" w:rsidP="00D87E03">
            <w:pPr>
              <w:pStyle w:val="BodyContactInfo"/>
            </w:pPr>
            <w:r w:rsidRPr="00D87E03">
              <w:t xml:space="preserve"> </w:t>
            </w:r>
          </w:p>
          <w:p w14:paraId="107320B7" w14:textId="524D8AC1" w:rsidR="00FC49E3" w:rsidRPr="00D87E03" w:rsidRDefault="00FC49E3" w:rsidP="00D87E03">
            <w:pPr>
              <w:pStyle w:val="BodyContactInfo"/>
            </w:pPr>
          </w:p>
        </w:tc>
      </w:tr>
    </w:tbl>
    <w:p w14:paraId="6A602E21" w14:textId="77777777" w:rsidR="00340C75" w:rsidRPr="00F5689F" w:rsidRDefault="00340C75" w:rsidP="00552F8C"/>
    <w:sectPr w:rsidR="00340C75" w:rsidRPr="00F5689F" w:rsidSect="00F5689F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5CD06" w14:textId="77777777" w:rsidR="001212DA" w:rsidRDefault="001212DA" w:rsidP="001B56AD">
      <w:pPr>
        <w:spacing w:line="240" w:lineRule="auto"/>
      </w:pPr>
      <w:r>
        <w:separator/>
      </w:r>
    </w:p>
  </w:endnote>
  <w:endnote w:type="continuationSeparator" w:id="0">
    <w:p w14:paraId="79C114A8" w14:textId="77777777" w:rsidR="001212DA" w:rsidRDefault="001212DA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962AD" w14:textId="77777777" w:rsidR="001212DA" w:rsidRDefault="001212DA" w:rsidP="001B56AD">
      <w:pPr>
        <w:spacing w:line="240" w:lineRule="auto"/>
      </w:pPr>
      <w:r>
        <w:separator/>
      </w:r>
    </w:p>
  </w:footnote>
  <w:footnote w:type="continuationSeparator" w:id="0">
    <w:p w14:paraId="0B08BAAB" w14:textId="77777777" w:rsidR="001212DA" w:rsidRDefault="001212DA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0E0B"/>
    <w:multiLevelType w:val="hybridMultilevel"/>
    <w:tmpl w:val="E67CB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162965219">
    <w:abstractNumId w:val="3"/>
  </w:num>
  <w:num w:numId="2" w16cid:durableId="504633995">
    <w:abstractNumId w:val="5"/>
  </w:num>
  <w:num w:numId="3" w16cid:durableId="1745491651">
    <w:abstractNumId w:val="4"/>
  </w:num>
  <w:num w:numId="4" w16cid:durableId="407311283">
    <w:abstractNumId w:val="1"/>
  </w:num>
  <w:num w:numId="5" w16cid:durableId="671682175">
    <w:abstractNumId w:val="2"/>
  </w:num>
  <w:num w:numId="6" w16cid:durableId="1322738607">
    <w:abstractNumId w:val="6"/>
  </w:num>
  <w:num w:numId="7" w16cid:durableId="62878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82"/>
    <w:rsid w:val="000430BC"/>
    <w:rsid w:val="000B7E9E"/>
    <w:rsid w:val="001212DA"/>
    <w:rsid w:val="00183756"/>
    <w:rsid w:val="001B56AD"/>
    <w:rsid w:val="00273963"/>
    <w:rsid w:val="002B103E"/>
    <w:rsid w:val="00340C75"/>
    <w:rsid w:val="003E05CC"/>
    <w:rsid w:val="003E6D64"/>
    <w:rsid w:val="003F6860"/>
    <w:rsid w:val="004A6230"/>
    <w:rsid w:val="004C7E05"/>
    <w:rsid w:val="00552F8C"/>
    <w:rsid w:val="005610D2"/>
    <w:rsid w:val="005B1B13"/>
    <w:rsid w:val="005D49CA"/>
    <w:rsid w:val="00671C26"/>
    <w:rsid w:val="006F7F1C"/>
    <w:rsid w:val="00706002"/>
    <w:rsid w:val="007466F4"/>
    <w:rsid w:val="00793691"/>
    <w:rsid w:val="00810BD7"/>
    <w:rsid w:val="00832BF9"/>
    <w:rsid w:val="00851431"/>
    <w:rsid w:val="008539E9"/>
    <w:rsid w:val="0086291E"/>
    <w:rsid w:val="009622F1"/>
    <w:rsid w:val="00A10F82"/>
    <w:rsid w:val="00A1439F"/>
    <w:rsid w:val="00A635D5"/>
    <w:rsid w:val="00A82D03"/>
    <w:rsid w:val="00A9319C"/>
    <w:rsid w:val="00B15F29"/>
    <w:rsid w:val="00B80EE9"/>
    <w:rsid w:val="00BB23D5"/>
    <w:rsid w:val="00BD6A44"/>
    <w:rsid w:val="00C764ED"/>
    <w:rsid w:val="00C8183F"/>
    <w:rsid w:val="00C83E97"/>
    <w:rsid w:val="00D87E03"/>
    <w:rsid w:val="00E476B4"/>
    <w:rsid w:val="00E6525B"/>
    <w:rsid w:val="00E97CB2"/>
    <w:rsid w:val="00ED6E70"/>
    <w:rsid w:val="00EF10F2"/>
    <w:rsid w:val="00F043DA"/>
    <w:rsid w:val="00F41ACF"/>
    <w:rsid w:val="00F5689F"/>
    <w:rsid w:val="00F7064C"/>
    <w:rsid w:val="00FA6B46"/>
    <w:rsid w:val="00FC49E3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3582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 w:val="20"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kevinkillman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te\AppData\Roaming\Microsoft\Templates\Impac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CF310EBB784F50A7451C7547C9D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436C3-49C4-4C3E-94D5-FF67F8D2CDCA}"/>
      </w:docPartPr>
      <w:docPartBody>
        <w:p w:rsidR="002C5331" w:rsidRDefault="00000000">
          <w:pPr>
            <w:pStyle w:val="AACF310EBB784F50A7451C7547C9DE70"/>
          </w:pPr>
          <w:r w:rsidRPr="00FC49E3">
            <w:rPr>
              <w:rStyle w:val="PlaceholderText"/>
            </w:rPr>
            <w:t>Experience</w:t>
          </w:r>
        </w:p>
      </w:docPartBody>
    </w:docPart>
    <w:docPart>
      <w:docPartPr>
        <w:name w:val="6AF4A600BEB941C59B637D7EDB6C8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2C1AE-A633-461F-899C-99FB8EBC0076}"/>
      </w:docPartPr>
      <w:docPartBody>
        <w:p w:rsidR="002C5331" w:rsidRDefault="00000000">
          <w:pPr>
            <w:pStyle w:val="6AF4A600BEB941C59B637D7EDB6C8B7E"/>
          </w:pPr>
          <w:r>
            <w:t>Education</w:t>
          </w:r>
        </w:p>
      </w:docPartBody>
    </w:docPart>
    <w:docPart>
      <w:docPartPr>
        <w:name w:val="D80531F3CE824A139B7D24732EF59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DCEC4-1F58-403C-B115-33DC42ED8B46}"/>
      </w:docPartPr>
      <w:docPartBody>
        <w:p w:rsidR="002C5331" w:rsidRDefault="00000000">
          <w:pPr>
            <w:pStyle w:val="D80531F3CE824A139B7D24732EF59AC6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1976491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1ED"/>
    <w:rsid w:val="001D0158"/>
    <w:rsid w:val="002C5331"/>
    <w:rsid w:val="00F851ED"/>
    <w:rsid w:val="00FB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5331"/>
    <w:rPr>
      <w:color w:val="808080"/>
    </w:rPr>
  </w:style>
  <w:style w:type="paragraph" w:customStyle="1" w:styleId="AACF310EBB784F50A7451C7547C9DE70">
    <w:name w:val="AACF310EBB784F50A7451C7547C9DE70"/>
  </w:style>
  <w:style w:type="paragraph" w:customStyle="1" w:styleId="6AF4A600BEB941C59B637D7EDB6C8B7E">
    <w:name w:val="6AF4A600BEB941C59B637D7EDB6C8B7E"/>
  </w:style>
  <w:style w:type="paragraph" w:customStyle="1" w:styleId="D80531F3CE824A139B7D24732EF59AC6">
    <w:name w:val="D80531F3CE824A139B7D24732EF59AC6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Impact resume</Template>
  <TotalTime>0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2023-03-01T21:05:00Z</dcterms:created>
  <dcterms:modified xsi:type="dcterms:W3CDTF">2023-03-13T20:29:00Z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